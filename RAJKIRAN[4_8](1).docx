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 </w:t>
      </w:r>
    </w:p>
    <w:p>
      <w:pPr>
        <w:rPr>
          <w:rFonts w:hint="default" w:ascii="Times New Roman" w:hAnsi="Times New Roman" w:cs="Times New Roman"/>
          <w:sz w:val="28"/>
          <w:szCs w:val="28"/>
        </w:rPr>
      </w:pPr>
      <w:r>
        <w:rPr>
          <w:rFonts w:hint="default" w:ascii="Times New Roman" w:hAnsi="Times New Roman" w:eastAsia="Trebuchet MS" w:cs="Times New Roman"/>
          <w:b/>
          <w:sz w:val="28"/>
          <w:szCs w:val="28"/>
          <w:u w:val="single"/>
        </w:rPr>
        <w:t>Experience summary</w:t>
      </w:r>
    </w:p>
    <w:p>
      <w:pPr>
        <w:rPr>
          <w:rFonts w:hint="default" w:ascii="Times New Roman" w:hAnsi="Times New Roman" w:cs="Times New Roman"/>
          <w:sz w:val="24"/>
          <w:szCs w:val="24"/>
        </w:rPr>
      </w:pPr>
    </w:p>
    <w:p>
      <w:pPr>
        <w:numPr>
          <w:ilvl w:val="0"/>
          <w:numId w:val="1"/>
        </w:numPr>
        <w:ind w:left="720" w:hanging="360"/>
        <w:contextualSpacing/>
        <w:rPr>
          <w:rFonts w:hint="default" w:ascii="Times New Roman" w:hAnsi="Times New Roman" w:eastAsia="Times New Roman" w:cs="Times New Roman"/>
          <w:b w:val="0"/>
          <w:bCs w:val="0"/>
          <w:sz w:val="24"/>
          <w:szCs w:val="24"/>
        </w:rPr>
      </w:pPr>
      <w:r>
        <w:rPr>
          <w:rFonts w:hint="default" w:ascii="Times New Roman" w:hAnsi="Times New Roman" w:cs="Times New Roman"/>
          <w:b w:val="0"/>
          <w:bCs w:val="0"/>
          <w:sz w:val="24"/>
          <w:szCs w:val="24"/>
          <w:lang w:val="en-US"/>
        </w:rPr>
        <w:t xml:space="preserve">Trained and </w:t>
      </w:r>
      <w:r>
        <w:rPr>
          <w:rFonts w:hint="default" w:ascii="Times New Roman" w:hAnsi="Times New Roman" w:cs="Times New Roman"/>
          <w:b/>
          <w:bCs/>
          <w:sz w:val="24"/>
          <w:szCs w:val="24"/>
          <w:lang w:val="en-US"/>
        </w:rPr>
        <w:t>Certified - ITIL (foundation)</w:t>
      </w:r>
      <w:bookmarkStart w:id="0" w:name="_GoBack"/>
      <w:bookmarkEnd w:id="0"/>
      <w:r>
        <w:rPr>
          <w:rFonts w:hint="default" w:ascii="Times New Roman" w:hAnsi="Times New Roman" w:cs="Times New Roman"/>
          <w:b w:val="0"/>
          <w:bCs w:val="0"/>
          <w:sz w:val="24"/>
          <w:szCs w:val="24"/>
          <w:lang w:val="en-US"/>
        </w:rPr>
        <w:t>.</w:t>
      </w:r>
    </w:p>
    <w:p>
      <w:pPr>
        <w:numPr>
          <w:ilvl w:val="0"/>
          <w:numId w:val="1"/>
        </w:numPr>
        <w:ind w:left="720" w:hanging="360"/>
        <w:contextualSpacing/>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Currently working as </w:t>
      </w:r>
      <w:r>
        <w:rPr>
          <w:rFonts w:hint="default" w:ascii="Times New Roman" w:hAnsi="Times New Roman" w:eastAsia="Times New Roman" w:cs="Times New Roman"/>
          <w:b/>
          <w:bCs/>
          <w:sz w:val="24"/>
          <w:szCs w:val="24"/>
          <w:lang w:val="en-US"/>
        </w:rPr>
        <w:t>Build &amp; Release</w:t>
      </w:r>
      <w:r>
        <w:rPr>
          <w:rFonts w:hint="default" w:ascii="Times New Roman" w:hAnsi="Times New Roman" w:eastAsia="Times New Roman" w:cs="Times New Roman"/>
          <w:sz w:val="24"/>
          <w:szCs w:val="24"/>
          <w:lang w:val="en-US"/>
        </w:rPr>
        <w:t xml:space="preserve"> Engineer</w:t>
      </w:r>
      <w:r>
        <w:rPr>
          <w:rFonts w:hint="default" w:ascii="Times New Roman" w:hAnsi="Times New Roman" w:eastAsia="Times New Roman" w:cs="Times New Roman"/>
          <w:sz w:val="24"/>
          <w:szCs w:val="24"/>
        </w:rPr>
        <w:t xml:space="preserve"> at Innominds </w:t>
      </w:r>
      <w:r>
        <w:rPr>
          <w:rFonts w:hint="default" w:ascii="Times New Roman" w:hAnsi="Times New Roman" w:eastAsia="Times New Roman" w:cs="Times New Roman"/>
          <w:sz w:val="24"/>
          <w:szCs w:val="24"/>
          <w:lang w:val="en-US"/>
        </w:rPr>
        <w:t>Software ltd</w:t>
      </w:r>
      <w:r>
        <w:rPr>
          <w:rFonts w:hint="default" w:ascii="Times New Roman" w:hAnsi="Times New Roman" w:eastAsia="Times New Roman" w:cs="Times New Roman"/>
          <w:sz w:val="24"/>
          <w:szCs w:val="24"/>
        </w:rPr>
        <w:t>.</w:t>
      </w:r>
    </w:p>
    <w:p>
      <w:pPr>
        <w:numPr>
          <w:ilvl w:val="0"/>
          <w:numId w:val="1"/>
        </w:numPr>
        <w:spacing w:after="160" w:line="259"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Good knowledge in the GIT, JENKINS -CI</w:t>
      </w:r>
      <w:r>
        <w:rPr>
          <w:rFonts w:hint="default" w:ascii="Times New Roman" w:hAnsi="Times New Roman" w:eastAsia="Times New Roman" w:cs="Times New Roman"/>
          <w:sz w:val="24"/>
          <w:szCs w:val="24"/>
          <w:lang w:val="en-US"/>
        </w:rPr>
        <w:t>.</w:t>
      </w:r>
    </w:p>
    <w:p>
      <w:pPr>
        <w:numPr>
          <w:ilvl w:val="0"/>
          <w:numId w:val="1"/>
        </w:numPr>
        <w:spacing w:after="160" w:line="259"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Basic</w:t>
      </w:r>
      <w:r>
        <w:rPr>
          <w:rFonts w:hint="default" w:ascii="Times New Roman" w:hAnsi="Times New Roman" w:eastAsia="Times New Roman" w:cs="Times New Roman"/>
          <w:sz w:val="24"/>
          <w:szCs w:val="24"/>
        </w:rPr>
        <w:t xml:space="preserve"> knowledge on Ansible Automation</w:t>
      </w:r>
      <w:r>
        <w:rPr>
          <w:rFonts w:hint="default" w:ascii="Times New Roman" w:hAnsi="Times New Roman" w:eastAsia="Times New Roman" w:cs="Times New Roman"/>
          <w:sz w:val="24"/>
          <w:szCs w:val="24"/>
          <w:lang w:val="en-US"/>
        </w:rPr>
        <w:t>.</w:t>
      </w:r>
    </w:p>
    <w:p>
      <w:pPr>
        <w:numPr>
          <w:ilvl w:val="0"/>
          <w:numId w:val="1"/>
        </w:numPr>
        <w:spacing w:after="160" w:line="259"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Involved in development and deployment of software applications.</w:t>
      </w:r>
    </w:p>
    <w:p>
      <w:pPr>
        <w:numPr>
          <w:ilvl w:val="0"/>
          <w:numId w:val="1"/>
        </w:numPr>
        <w:spacing w:after="160" w:line="259"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Good programming skills and excellent in project management and team management.</w:t>
      </w:r>
    </w:p>
    <w:p>
      <w:pPr>
        <w:numPr>
          <w:ilvl w:val="0"/>
          <w:numId w:val="1"/>
        </w:numPr>
        <w:spacing w:line="276" w:lineRule="auto"/>
        <w:ind w:left="720" w:hanging="360"/>
        <w:contextualSpacing/>
        <w:rPr>
          <w:rFonts w:hint="default" w:ascii="Times New Roman" w:hAnsi="Times New Roman" w:cs="Times New Roman"/>
          <w:sz w:val="24"/>
          <w:szCs w:val="24"/>
        </w:rPr>
      </w:pPr>
      <w:r>
        <w:rPr>
          <w:rFonts w:hint="default" w:ascii="Times New Roman" w:hAnsi="Times New Roman" w:eastAsia="Times New Roman" w:cs="Times New Roman"/>
          <w:sz w:val="24"/>
          <w:szCs w:val="24"/>
        </w:rPr>
        <w:t>Good knowledge on Linux and Windows environments.</w:t>
      </w:r>
    </w:p>
    <w:p>
      <w:pPr>
        <w:numPr>
          <w:ilvl w:val="0"/>
          <w:numId w:val="1"/>
        </w:numPr>
        <w:spacing w:line="276" w:lineRule="auto"/>
        <w:ind w:left="720" w:hanging="360"/>
        <w:contextualSpacing/>
        <w:rPr>
          <w:rFonts w:hint="default" w:ascii="Times New Roman" w:hAnsi="Times New Roman" w:cs="Times New Roman"/>
          <w:sz w:val="24"/>
          <w:szCs w:val="24"/>
        </w:rPr>
      </w:pPr>
      <w:r>
        <w:rPr>
          <w:rFonts w:hint="default" w:ascii="Times New Roman" w:hAnsi="Times New Roman" w:eastAsia="Times New Roman" w:cs="Times New Roman"/>
          <w:sz w:val="24"/>
          <w:szCs w:val="24"/>
        </w:rPr>
        <w:t>Build and Releasing - PHP, JAVA and Android projects to the QA, Production Beta, Production environments and Production Maintenance of Servers.</w:t>
      </w:r>
    </w:p>
    <w:p>
      <w:pPr>
        <w:numPr>
          <w:ilvl w:val="0"/>
          <w:numId w:val="1"/>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Good knowledge on Amazon EC2 web services, Microsoft Azure.</w:t>
      </w:r>
    </w:p>
    <w:p>
      <w:pPr>
        <w:numPr>
          <w:ilvl w:val="0"/>
          <w:numId w:val="1"/>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Basic knowledge on Shell </w:t>
      </w:r>
      <w:r>
        <w:rPr>
          <w:rFonts w:hint="default" w:ascii="Times New Roman" w:hAnsi="Times New Roman" w:eastAsia="Times New Roman" w:cs="Times New Roman"/>
          <w:sz w:val="24"/>
          <w:szCs w:val="24"/>
          <w:lang w:val="en-US"/>
        </w:rPr>
        <w:t>scripting.</w:t>
      </w:r>
    </w:p>
    <w:p>
      <w:pPr>
        <w:numPr>
          <w:ilvl w:val="0"/>
          <w:numId w:val="1"/>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Maintenance of Web servers and application servers.</w:t>
      </w:r>
    </w:p>
    <w:p>
      <w:pPr>
        <w:numPr>
          <w:ilvl w:val="0"/>
          <w:numId w:val="1"/>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Maintenance of Windows Servers in azure for various projects.</w:t>
      </w:r>
    </w:p>
    <w:p>
      <w:pPr>
        <w:numPr>
          <w:ilvl w:val="0"/>
          <w:numId w:val="1"/>
        </w:numPr>
        <w:spacing w:line="276" w:lineRule="auto"/>
        <w:ind w:left="720" w:hanging="360"/>
        <w:contextualSpacing/>
        <w:rPr>
          <w:rFonts w:hint="default" w:ascii="Times New Roman" w:hAnsi="Times New Roman" w:cs="Times New Roman"/>
          <w:sz w:val="24"/>
          <w:szCs w:val="24"/>
        </w:rPr>
      </w:pPr>
      <w:r>
        <w:rPr>
          <w:rFonts w:hint="default" w:ascii="Times New Roman" w:hAnsi="Times New Roman" w:eastAsia="Times New Roman" w:cs="Times New Roman"/>
          <w:sz w:val="24"/>
          <w:szCs w:val="24"/>
        </w:rPr>
        <w:t>Installation , Configuration , Administration of Jenkins for continuous integration.</w:t>
      </w:r>
    </w:p>
    <w:p>
      <w:pPr>
        <w:numPr>
          <w:ilvl w:val="0"/>
          <w:numId w:val="1"/>
        </w:numPr>
        <w:tabs>
          <w:tab w:val="left" w:pos="720"/>
        </w:tabs>
        <w:spacing w:line="240" w:lineRule="auto"/>
        <w:ind w:left="720" w:hanging="360"/>
        <w:contextualSpacing/>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Took ownership of the task to be delivered and working extra hours if required to ensure that delivery is not impacted.</w:t>
      </w:r>
    </w:p>
    <w:p>
      <w:pPr>
        <w:numPr>
          <w:ilvl w:val="0"/>
          <w:numId w:val="1"/>
        </w:numPr>
        <w:spacing w:line="276" w:lineRule="auto"/>
        <w:ind w:left="720" w:hanging="360"/>
        <w:contextualSpacing/>
        <w:rPr>
          <w:rFonts w:hint="default" w:ascii="Times New Roman" w:hAnsi="Times New Roman" w:cs="Times New Roman"/>
          <w:sz w:val="24"/>
          <w:szCs w:val="24"/>
        </w:rPr>
      </w:pPr>
      <w:r>
        <w:rPr>
          <w:rFonts w:hint="default" w:ascii="Times New Roman" w:hAnsi="Times New Roman" w:eastAsia="Times New Roman" w:cs="Times New Roman"/>
          <w:sz w:val="24"/>
          <w:szCs w:val="24"/>
        </w:rPr>
        <w:t>Excellent Customer interaction skill, commendable aptitude to learn new technologies and an excellent team player.</w:t>
      </w:r>
    </w:p>
    <w:p>
      <w:pPr>
        <w:numPr>
          <w:ilvl w:val="0"/>
          <w:numId w:val="1"/>
        </w:numPr>
        <w:spacing w:line="276" w:lineRule="auto"/>
        <w:ind w:left="720" w:hanging="360"/>
        <w:contextualSpacing/>
        <w:rPr>
          <w:rFonts w:hint="default" w:ascii="Times New Roman" w:hAnsi="Times New Roman" w:cs="Times New Roman"/>
          <w:sz w:val="24"/>
          <w:szCs w:val="24"/>
        </w:rPr>
      </w:pPr>
      <w:r>
        <w:rPr>
          <w:rFonts w:hint="default" w:ascii="Times New Roman" w:hAnsi="Times New Roman" w:eastAsia="Times New Roman" w:cs="Times New Roman"/>
          <w:sz w:val="24"/>
          <w:szCs w:val="24"/>
        </w:rPr>
        <w:t>Actively involved in various project requirement analysis in addition to project development.</w:t>
      </w:r>
    </w:p>
    <w:p>
      <w:pPr>
        <w:widowControl w:val="0"/>
        <w:numPr>
          <w:ilvl w:val="0"/>
          <w:numId w:val="1"/>
        </w:numPr>
        <w:spacing w:line="240" w:lineRule="auto"/>
        <w:ind w:left="720" w:hanging="360"/>
        <w:contextualSpacing/>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Involved in technical discussions with the Client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negotiated</w:t>
      </w:r>
      <w:r>
        <w:rPr>
          <w:rFonts w:hint="default" w:ascii="Times New Roman" w:hAnsi="Times New Roman" w:eastAsia="Times New Roman" w:cs="Times New Roman"/>
          <w:sz w:val="24"/>
          <w:szCs w:val="24"/>
          <w:lang w:val="en-US"/>
        </w:rPr>
        <w:t>,</w:t>
      </w:r>
      <w:r>
        <w:rPr>
          <w:rFonts w:hint="default" w:ascii="Times New Roman" w:hAnsi="Times New Roman" w:eastAsia="Times New Roman" w:cs="Times New Roman"/>
          <w:sz w:val="24"/>
          <w:szCs w:val="24"/>
        </w:rPr>
        <w:t xml:space="preserve"> planned and managed all project related activities.</w:t>
      </w:r>
    </w:p>
    <w:p>
      <w:pPr>
        <w:widowControl w:val="0"/>
        <w:numPr>
          <w:ilvl w:val="0"/>
          <w:numId w:val="1"/>
        </w:numPr>
        <w:spacing w:line="240" w:lineRule="auto"/>
        <w:ind w:left="720" w:hanging="360"/>
        <w:contextualSpacing/>
        <w:jc w:val="both"/>
        <w:rPr>
          <w:rFonts w:hint="default" w:ascii="Times New Roman" w:hAnsi="Times New Roman" w:cs="Times New Roman"/>
          <w:sz w:val="24"/>
          <w:szCs w:val="24"/>
        </w:rPr>
      </w:pPr>
      <w:r>
        <w:rPr>
          <w:rFonts w:hint="default" w:ascii="Times New Roman" w:hAnsi="Times New Roman" w:eastAsia="Times New Roman" w:cs="Times New Roman"/>
          <w:sz w:val="24"/>
          <w:szCs w:val="24"/>
        </w:rPr>
        <w:t>Attending the calls, meetings with the clients to ensure smooth project / task delivery.</w:t>
      </w:r>
    </w:p>
    <w:p>
      <w:pPr>
        <w:rPr>
          <w:rFonts w:hint="default" w:ascii="Times New Roman" w:hAnsi="Times New Roman" w:cs="Times New Roman"/>
          <w:sz w:val="24"/>
          <w:szCs w:val="24"/>
        </w:rPr>
      </w:pPr>
    </w:p>
    <w:p>
      <w:pPr>
        <w:rPr>
          <w:rFonts w:hint="default" w:ascii="Times New Roman" w:hAnsi="Times New Roman" w:eastAsia="Trebuchet MS" w:cs="Times New Roman"/>
          <w:b/>
          <w:sz w:val="24"/>
          <w:szCs w:val="24"/>
          <w:u w:val="single"/>
        </w:rPr>
      </w:pPr>
      <w:r>
        <w:rPr>
          <w:rFonts w:hint="default" w:ascii="Times New Roman" w:hAnsi="Times New Roman" w:eastAsia="Trebuchet MS" w:cs="Times New Roman"/>
          <w:b/>
          <w:sz w:val="28"/>
          <w:szCs w:val="28"/>
          <w:u w:val="single"/>
        </w:rPr>
        <w:t>Technical Skills</w:t>
      </w:r>
    </w:p>
    <w:p>
      <w:pPr>
        <w:rPr>
          <w:rFonts w:hint="default" w:ascii="Times New Roman" w:hAnsi="Times New Roman" w:cs="Times New Roman"/>
          <w:sz w:val="24"/>
          <w:szCs w:val="24"/>
        </w:rPr>
      </w:pPr>
    </w:p>
    <w:p>
      <w:pPr>
        <w:numPr>
          <w:ilvl w:val="0"/>
          <w:numId w:val="2"/>
        </w:numPr>
        <w:spacing w:line="276" w:lineRule="auto"/>
        <w:ind w:left="720" w:hanging="360"/>
        <w:contextualSpacing/>
        <w:jc w:val="both"/>
        <w:rPr>
          <w:rFonts w:hint="default" w:ascii="Times New Roman" w:hAnsi="Times New Roman" w:eastAsia="Calibri" w:cs="Times New Roman"/>
          <w:sz w:val="24"/>
          <w:szCs w:val="24"/>
        </w:rPr>
      </w:pPr>
      <w:r>
        <w:rPr>
          <w:rFonts w:hint="default" w:ascii="Times New Roman" w:hAnsi="Times New Roman" w:eastAsia="Times New Roman" w:cs="Times New Roman"/>
          <w:sz w:val="24"/>
          <w:szCs w:val="24"/>
        </w:rPr>
        <w:t>Programming Languages</w:t>
      </w:r>
      <w:r>
        <w:rPr>
          <w:rFonts w:hint="default" w:ascii="Times New Roman" w:hAnsi="Times New Roman" w:eastAsia="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C, C++ and basic shell scripting.</w:t>
      </w:r>
    </w:p>
    <w:p>
      <w:pPr>
        <w:numPr>
          <w:ilvl w:val="0"/>
          <w:numId w:val="2"/>
        </w:numPr>
        <w:spacing w:line="276" w:lineRule="auto"/>
        <w:ind w:left="720" w:hanging="360"/>
        <w:contextualSpacing/>
        <w:jc w:val="both"/>
        <w:rPr>
          <w:rFonts w:hint="default" w:ascii="Times New Roman" w:hAnsi="Times New Roman" w:eastAsia="Calibri" w:cs="Times New Roman"/>
          <w:sz w:val="24"/>
          <w:szCs w:val="24"/>
        </w:rPr>
      </w:pPr>
      <w:r>
        <w:rPr>
          <w:rFonts w:hint="default" w:ascii="Times New Roman" w:hAnsi="Times New Roman" w:eastAsia="Times New Roman" w:cs="Times New Roman"/>
          <w:sz w:val="24"/>
          <w:szCs w:val="24"/>
        </w:rPr>
        <w:t>Web Server</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Apache Tomcat.</w:t>
      </w:r>
    </w:p>
    <w:p>
      <w:pPr>
        <w:numPr>
          <w:ilvl w:val="0"/>
          <w:numId w:val="2"/>
        </w:numPr>
        <w:spacing w:line="276" w:lineRule="auto"/>
        <w:ind w:left="720" w:hanging="360"/>
        <w:contextualSpacing/>
        <w:jc w:val="both"/>
        <w:rPr>
          <w:rFonts w:hint="default" w:ascii="Times New Roman" w:hAnsi="Times New Roman" w:eastAsia="Calibri" w:cs="Times New Roman"/>
          <w:sz w:val="24"/>
          <w:szCs w:val="24"/>
        </w:rPr>
      </w:pPr>
      <w:r>
        <w:rPr>
          <w:rFonts w:hint="default" w:ascii="Times New Roman" w:hAnsi="Times New Roman" w:eastAsia="Times New Roman" w:cs="Times New Roman"/>
          <w:sz w:val="24"/>
          <w:szCs w:val="24"/>
        </w:rPr>
        <w:t>Operating Systems</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Linux, Windows.</w:t>
      </w:r>
    </w:p>
    <w:p>
      <w:pPr>
        <w:numPr>
          <w:ilvl w:val="0"/>
          <w:numId w:val="2"/>
        </w:numPr>
        <w:spacing w:line="276" w:lineRule="auto"/>
        <w:ind w:left="720" w:hanging="360"/>
        <w:contextualSpacing/>
        <w:jc w:val="both"/>
        <w:rPr>
          <w:rFonts w:hint="default" w:ascii="Times New Roman" w:hAnsi="Times New Roman" w:eastAsia="Calibri" w:cs="Times New Roman"/>
          <w:sz w:val="24"/>
          <w:szCs w:val="24"/>
        </w:rPr>
      </w:pPr>
      <w:r>
        <w:rPr>
          <w:rFonts w:hint="default" w:ascii="Times New Roman" w:hAnsi="Times New Roman" w:eastAsia="Times New Roman" w:cs="Times New Roman"/>
          <w:sz w:val="24"/>
          <w:szCs w:val="24"/>
        </w:rPr>
        <w:t>SCM Tools</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GIT, SVN.</w:t>
      </w:r>
    </w:p>
    <w:p>
      <w:pPr>
        <w:numPr>
          <w:ilvl w:val="0"/>
          <w:numId w:val="2"/>
        </w:numPr>
        <w:spacing w:line="276" w:lineRule="auto"/>
        <w:ind w:left="720" w:hanging="360"/>
        <w:contextualSpacing/>
        <w:jc w:val="both"/>
        <w:rPr>
          <w:rFonts w:hint="default" w:ascii="Times New Roman" w:hAnsi="Times New Roman" w:eastAsia="Calibri" w:cs="Times New Roman"/>
          <w:sz w:val="24"/>
          <w:szCs w:val="24"/>
        </w:rPr>
      </w:pPr>
      <w:r>
        <w:rPr>
          <w:rFonts w:hint="default" w:ascii="Times New Roman" w:hAnsi="Times New Roman" w:eastAsia="Times New Roman" w:cs="Times New Roman"/>
          <w:sz w:val="24"/>
          <w:szCs w:val="24"/>
        </w:rPr>
        <w:t>Continuous Integration Tools</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Jenkins.</w:t>
      </w:r>
    </w:p>
    <w:p>
      <w:pPr>
        <w:numPr>
          <w:ilvl w:val="0"/>
          <w:numId w:val="2"/>
        </w:numPr>
        <w:spacing w:line="276" w:lineRule="auto"/>
        <w:ind w:left="720" w:hanging="360"/>
        <w:contextualSpacing/>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Pr>
        <w:t>Orchestration Tools</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 Ansible.</w:t>
      </w:r>
    </w:p>
    <w:p>
      <w:pPr>
        <w:numPr>
          <w:ilvl w:val="0"/>
          <w:numId w:val="2"/>
        </w:numPr>
        <w:spacing w:line="276" w:lineRule="auto"/>
        <w:ind w:left="720" w:hanging="360"/>
        <w:contextualSpacing/>
        <w:jc w:val="both"/>
        <w:rPr>
          <w:rFonts w:hint="default" w:ascii="Times New Roman" w:hAnsi="Times New Roman" w:eastAsia="Calibri" w:cs="Times New Roman"/>
          <w:sz w:val="24"/>
          <w:szCs w:val="24"/>
        </w:rPr>
      </w:pPr>
      <w:r>
        <w:rPr>
          <w:rFonts w:hint="default" w:ascii="Times New Roman" w:hAnsi="Times New Roman" w:eastAsia="Times New Roman" w:cs="Times New Roman"/>
          <w:sz w:val="24"/>
          <w:szCs w:val="24"/>
        </w:rPr>
        <w:t xml:space="preserve">Cloud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AWS, MS-Azure.</w:t>
      </w:r>
    </w:p>
    <w:p>
      <w:pPr>
        <w:numPr>
          <w:ilvl w:val="0"/>
          <w:numId w:val="0"/>
        </w:numPr>
        <w:spacing w:line="276" w:lineRule="auto"/>
        <w:ind w:left="360" w:leftChars="0"/>
        <w:contextualSpacing/>
        <w:jc w:val="both"/>
        <w:rPr>
          <w:rFonts w:hint="default" w:ascii="Times New Roman" w:hAnsi="Times New Roman" w:eastAsia="Calibri" w:cs="Times New Roman"/>
          <w:sz w:val="24"/>
          <w:szCs w:val="24"/>
        </w:rPr>
      </w:pPr>
    </w:p>
    <w:p>
      <w:pPr>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eastAsia="Trebuchet MS" w:cs="Times New Roman"/>
          <w:b/>
          <w:sz w:val="28"/>
          <w:szCs w:val="28"/>
          <w:u w:val="single"/>
        </w:rPr>
        <w:t>Work experience at Innominds</w:t>
      </w:r>
      <w:r>
        <w:rPr>
          <w:rFonts w:hint="default" w:ascii="Times New Roman" w:hAnsi="Times New Roman" w:eastAsia="Trebuchet MS" w:cs="Times New Roman"/>
          <w:b/>
          <w:sz w:val="24"/>
          <w:szCs w:val="24"/>
          <w:lang w:val="en-US"/>
        </w:rPr>
        <w:tab/>
      </w:r>
      <w:r>
        <w:rPr>
          <w:rFonts w:hint="default" w:ascii="Times New Roman" w:hAnsi="Times New Roman" w:eastAsia="Trebuchet MS" w:cs="Times New Roman"/>
          <w:b/>
          <w:sz w:val="24"/>
          <w:szCs w:val="24"/>
          <w:lang w:val="en-US"/>
        </w:rPr>
        <w:t xml:space="preserve">                 </w:t>
      </w:r>
      <w:r>
        <w:rPr>
          <w:rFonts w:hint="default" w:ascii="Times New Roman" w:hAnsi="Times New Roman" w:eastAsia="Trebuchet MS" w:cs="Times New Roman"/>
          <w:b/>
          <w:sz w:val="24"/>
          <w:szCs w:val="24"/>
          <w:lang w:val="en-US"/>
        </w:rPr>
        <w:tab/>
      </w:r>
      <w:r>
        <w:rPr>
          <w:rFonts w:hint="default" w:ascii="Times New Roman" w:hAnsi="Times New Roman" w:eastAsia="Trebuchet MS" w:cs="Times New Roman"/>
          <w:b/>
          <w:sz w:val="24"/>
          <w:szCs w:val="24"/>
          <w:lang w:val="en-US"/>
        </w:rPr>
        <w:tab/>
      </w:r>
      <w:r>
        <w:rPr>
          <w:rFonts w:hint="default" w:ascii="Times New Roman" w:hAnsi="Times New Roman" w:eastAsia="Trebuchet MS" w:cs="Times New Roman"/>
          <w:b/>
          <w:sz w:val="24"/>
          <w:szCs w:val="24"/>
          <w:lang w:val="en-US"/>
        </w:rPr>
        <w:t xml:space="preserve">           March 2016 </w:t>
      </w:r>
      <w:r>
        <w:rPr>
          <w:rFonts w:hint="default" w:ascii="Times New Roman" w:hAnsi="Times New Roman" w:eastAsia="Trebuchet MS" w:cs="Times New Roman"/>
          <w:b/>
          <w:sz w:val="24"/>
          <w:szCs w:val="24"/>
        </w:rPr>
        <w:t xml:space="preserve">– till date </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sz w:val="28"/>
          <w:szCs w:val="28"/>
        </w:rPr>
        <w:t>Designation: Engineer DevOps</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Project I: Build &amp; Release</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Duration: </w:t>
      </w:r>
      <w:r>
        <w:rPr>
          <w:rFonts w:hint="default" w:ascii="Times New Roman" w:hAnsi="Times New Roman" w:eastAsia="Trebuchet MS" w:cs="Times New Roman"/>
          <w:sz w:val="24"/>
          <w:szCs w:val="24"/>
          <w:lang w:val="en-US"/>
        </w:rPr>
        <w:t>March</w:t>
      </w:r>
      <w:r>
        <w:rPr>
          <w:rFonts w:hint="default" w:ascii="Times New Roman" w:hAnsi="Times New Roman" w:eastAsia="Trebuchet MS" w:cs="Times New Roman"/>
          <w:sz w:val="24"/>
          <w:szCs w:val="24"/>
        </w:rPr>
        <w:t xml:space="preserve"> 201</w:t>
      </w:r>
      <w:r>
        <w:rPr>
          <w:rFonts w:hint="default" w:ascii="Times New Roman" w:hAnsi="Times New Roman" w:eastAsia="Trebuchet MS" w:cs="Times New Roman"/>
          <w:sz w:val="24"/>
          <w:szCs w:val="24"/>
          <w:lang w:val="en-US"/>
        </w:rPr>
        <w:t>6</w:t>
      </w:r>
      <w:r>
        <w:rPr>
          <w:rFonts w:hint="default" w:ascii="Times New Roman" w:hAnsi="Times New Roman" w:eastAsia="Trebuchet MS" w:cs="Times New Roman"/>
          <w:sz w:val="24"/>
          <w:szCs w:val="24"/>
        </w:rPr>
        <w:t xml:space="preserve"> to till date</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Project </w:t>
      </w:r>
      <w:r>
        <w:rPr>
          <w:rFonts w:hint="default" w:ascii="Times New Roman" w:hAnsi="Times New Roman" w:eastAsia="Trebuchet MS" w:cs="Times New Roman"/>
          <w:sz w:val="24"/>
          <w:szCs w:val="24"/>
          <w:lang w:val="en-US"/>
        </w:rPr>
        <w:t>D</w:t>
      </w:r>
      <w:r>
        <w:rPr>
          <w:rFonts w:hint="default" w:ascii="Times New Roman" w:hAnsi="Times New Roman" w:eastAsia="Trebuchet MS" w:cs="Times New Roman"/>
          <w:sz w:val="24"/>
          <w:szCs w:val="24"/>
        </w:rPr>
        <w:t xml:space="preserve">escription: </w:t>
      </w:r>
    </w:p>
    <w:p>
      <w:pPr>
        <w:ind w:firstLine="720"/>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Build and Release Java, PHP, android projects internally and complete maintenance of production QA servers. All systems health checks as a part of daily tasks.</w:t>
      </w: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Role and responsibilities: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Build and Release of Software Applications with Jenkins / Hudson and UNIX.</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Installation, Administration and Maintenance of SVN, GIT, CVS, JIRA, Hudson, Jenkins on servers.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Creation, Administration, Maintenance of the Amazon Cloud EC2 instances and servers.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Installation, Administration and Maintenance of the Web servers.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Planning and scheduling activities and deliverable. </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Interacting with the clients and Senior Technical Managers to ensure that the projects proceed on time with quality.</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Documentation of the process and procedures.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Attending the calls, meetings for the technical support to the clients.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Installing and configurations of Java, Tomcat, Web logic, Mysql, SUBVERSION, Jenkins, deployment automation.</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Releasing the Java / Node.js components as part of the daily activities to the various environments on Linux boxes.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Working on the AWS and Microsoft Azure cloud environments.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Creating the Virtual machines  and deploying the build on the respective VM’s.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Deployment of the java / php components on tomcat servers and instances.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Working on the GIT and Jenkins as part of the current job role.</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Communicating with the various teams to ensure the build issues are resolved.</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YUM and RPM installations , build backup and system monitoring.</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Interacting with clients, Development team, Project managers and engineering teams for capturing the change requests.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Reporting and solving the issues by interacting with the Managers, Technical teams and Interacting with clients, UI Web Designing and Development engineering teams.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Handling the Development and Build Release works at a confined time when the company needed.</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Monitoring health, disk space and optimizing performance of various servers.</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Excellent Customer interaction skill, commendable aptitude to learn new technologies and an excellent team player.</w:t>
      </w:r>
    </w:p>
    <w:p>
      <w:pPr>
        <w:numPr>
          <w:ilvl w:val="0"/>
          <w:numId w:val="3"/>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Took ownership of the task</w:t>
      </w:r>
      <w:r>
        <w:rPr>
          <w:rFonts w:hint="default" w:ascii="Times New Roman" w:hAnsi="Times New Roman" w:eastAsia="Times New Roman" w:cs="Times New Roman"/>
          <w:sz w:val="24"/>
          <w:szCs w:val="24"/>
          <w:lang w:val="en-US"/>
        </w:rPr>
        <w:t>s</w:t>
      </w:r>
      <w:r>
        <w:rPr>
          <w:rFonts w:hint="default" w:ascii="Times New Roman" w:hAnsi="Times New Roman" w:eastAsia="Times New Roman" w:cs="Times New Roman"/>
          <w:sz w:val="24"/>
          <w:szCs w:val="24"/>
        </w:rPr>
        <w:t xml:space="preserve"> to ensure that delivery is not impacted.</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Project II: Webroot</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Duration: </w:t>
      </w:r>
      <w:r>
        <w:rPr>
          <w:rFonts w:hint="default" w:ascii="Times New Roman" w:hAnsi="Times New Roman" w:eastAsia="Trebuchet MS" w:cs="Times New Roman"/>
          <w:sz w:val="24"/>
          <w:szCs w:val="24"/>
          <w:lang w:val="en-US"/>
        </w:rPr>
        <w:t>April 2016</w:t>
      </w:r>
      <w:r>
        <w:rPr>
          <w:rFonts w:hint="default" w:ascii="Times New Roman" w:hAnsi="Times New Roman" w:eastAsia="Trebuchet MS" w:cs="Times New Roman"/>
          <w:sz w:val="24"/>
          <w:szCs w:val="24"/>
        </w:rPr>
        <w:t xml:space="preserve"> to </w:t>
      </w:r>
      <w:r>
        <w:rPr>
          <w:rFonts w:hint="default" w:ascii="Times New Roman" w:hAnsi="Times New Roman" w:eastAsia="Trebuchet MS" w:cs="Times New Roman"/>
          <w:sz w:val="24"/>
          <w:szCs w:val="24"/>
          <w:lang w:val="en-US"/>
        </w:rPr>
        <w:t>Feb 2017</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Project Description:</w:t>
      </w:r>
      <w:r>
        <w:rPr>
          <w:rFonts w:hint="default" w:ascii="Times New Roman" w:hAnsi="Times New Roman" w:eastAsia="Trebuchet MS" w:cs="Times New Roman"/>
          <w:b/>
          <w:sz w:val="24"/>
          <w:szCs w:val="24"/>
        </w:rPr>
        <w:t xml:space="preserve"> </w:t>
      </w:r>
    </w:p>
    <w:p>
      <w:pPr>
        <w:spacing w:line="264"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Webroot BrightCloud threat intelligence data is downloaded through Webroot BrightCloud connector provid</w:t>
      </w:r>
      <w:r>
        <w:rPr>
          <w:rFonts w:hint="default" w:ascii="Times New Roman" w:hAnsi="Times New Roman" w:cs="Times New Roman"/>
          <w:sz w:val="24"/>
          <w:szCs w:val="24"/>
          <w:lang w:val="en-US"/>
        </w:rPr>
        <w:t>ed</w:t>
      </w:r>
      <w:r>
        <w:rPr>
          <w:rFonts w:hint="default" w:ascii="Times New Roman" w:hAnsi="Times New Roman" w:cs="Times New Roman"/>
          <w:sz w:val="24"/>
          <w:szCs w:val="24"/>
        </w:rPr>
        <w:t>, and converts this into CEF records via HP ArcSight SmartConnector Those CEF records will be fed into HP ArcSight ESM ActiveList for the consumption of real time rules defined in HP ArcSight ESM, which can be monitored via Dashboards.</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Role and responsibilities:</w:t>
      </w:r>
    </w:p>
    <w:p>
      <w:pPr>
        <w:numPr>
          <w:ilvl w:val="0"/>
          <w:numId w:val="4"/>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Working on Webroot IP da</w:t>
      </w:r>
      <w:r>
        <w:rPr>
          <w:rFonts w:hint="default" w:ascii="Times New Roman" w:hAnsi="Times New Roman" w:eastAsia="Times New Roman" w:cs="Times New Roman"/>
          <w:sz w:val="24"/>
          <w:szCs w:val="24"/>
          <w:lang w:val="en-US"/>
        </w:rPr>
        <w:t xml:space="preserve">ta and </w:t>
      </w:r>
      <w:r>
        <w:rPr>
          <w:rFonts w:hint="default" w:ascii="Times New Roman" w:hAnsi="Times New Roman" w:eastAsia="Times New Roman" w:cs="Times New Roman"/>
          <w:sz w:val="24"/>
          <w:szCs w:val="24"/>
        </w:rPr>
        <w:t xml:space="preserve"> related to software -components in Linux and Windows boxes.</w:t>
      </w:r>
    </w:p>
    <w:p>
      <w:pPr>
        <w:numPr>
          <w:ilvl w:val="0"/>
          <w:numId w:val="4"/>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Working on the issues raised by client</w:t>
      </w:r>
      <w:r>
        <w:rPr>
          <w:rFonts w:hint="default" w:ascii="Times New Roman" w:hAnsi="Times New Roman" w:eastAsia="Times New Roman" w:cs="Times New Roman"/>
          <w:sz w:val="24"/>
          <w:szCs w:val="24"/>
          <w:lang w:val="en-US"/>
        </w:rPr>
        <w:t>s on daily basis and resolving it</w:t>
      </w:r>
      <w:r>
        <w:rPr>
          <w:rFonts w:hint="default" w:ascii="Times New Roman" w:hAnsi="Times New Roman" w:eastAsia="Times New Roman" w:cs="Times New Roman"/>
          <w:sz w:val="24"/>
          <w:szCs w:val="24"/>
        </w:rPr>
        <w:t>.</w:t>
      </w:r>
    </w:p>
    <w:p>
      <w:pPr>
        <w:numPr>
          <w:ilvl w:val="0"/>
          <w:numId w:val="4"/>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Monitor the health status of the servers in </w:t>
      </w:r>
      <w:r>
        <w:rPr>
          <w:rFonts w:hint="default" w:ascii="Times New Roman" w:hAnsi="Times New Roman" w:eastAsia="Times New Roman" w:cs="Times New Roman"/>
          <w:sz w:val="24"/>
          <w:szCs w:val="24"/>
          <w:lang w:val="en-US"/>
        </w:rPr>
        <w:t>Linux</w:t>
      </w:r>
      <w:r>
        <w:rPr>
          <w:rFonts w:hint="default" w:ascii="Times New Roman" w:hAnsi="Times New Roman" w:eastAsia="Times New Roman" w:cs="Times New Roman"/>
          <w:sz w:val="24"/>
          <w:szCs w:val="24"/>
        </w:rPr>
        <w:t xml:space="preserve"> and windows environments and debug service down issues.</w:t>
      </w:r>
    </w:p>
    <w:p>
      <w:pPr>
        <w:numPr>
          <w:ilvl w:val="0"/>
          <w:numId w:val="4"/>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Installations of </w:t>
      </w:r>
      <w:r>
        <w:rPr>
          <w:rFonts w:hint="default" w:ascii="Times New Roman" w:hAnsi="Times New Roman" w:eastAsia="Times New Roman" w:cs="Times New Roman"/>
          <w:sz w:val="24"/>
          <w:szCs w:val="24"/>
          <w:lang w:val="en-US"/>
        </w:rPr>
        <w:t>software's</w:t>
      </w:r>
      <w:r>
        <w:rPr>
          <w:rFonts w:hint="default" w:ascii="Times New Roman" w:hAnsi="Times New Roman" w:eastAsia="Times New Roman" w:cs="Times New Roman"/>
          <w:sz w:val="24"/>
          <w:szCs w:val="24"/>
        </w:rPr>
        <w:t xml:space="preserve"> and components in AWS </w:t>
      </w:r>
      <w:r>
        <w:rPr>
          <w:rFonts w:hint="default" w:ascii="Times New Roman" w:hAnsi="Times New Roman" w:eastAsia="Times New Roman" w:cs="Times New Roman"/>
          <w:sz w:val="24"/>
          <w:szCs w:val="24"/>
          <w:lang w:val="en-US"/>
        </w:rPr>
        <w:t>/ Azure instances</w:t>
      </w:r>
      <w:r>
        <w:rPr>
          <w:rFonts w:hint="default" w:ascii="Times New Roman" w:hAnsi="Times New Roman" w:eastAsia="Times New Roman" w:cs="Times New Roman"/>
          <w:sz w:val="24"/>
          <w:szCs w:val="24"/>
        </w:rPr>
        <w:t xml:space="preserve"> as per client requirements.</w:t>
      </w:r>
    </w:p>
    <w:p>
      <w:pPr>
        <w:numPr>
          <w:ilvl w:val="0"/>
          <w:numId w:val="4"/>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Access related issues to new users and setting permissions based on client requirements.</w:t>
      </w:r>
    </w:p>
    <w:p>
      <w:pPr>
        <w:numPr>
          <w:ilvl w:val="0"/>
          <w:numId w:val="4"/>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Daily status emails and weekly client calls related to all systems health and data flow and project status.</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sz w:val="28"/>
          <w:szCs w:val="28"/>
          <w:u w:val="single"/>
        </w:rPr>
        <w:t>Previous experience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Company Name: CYIENT</w:t>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 xml:space="preserve"> July 12, 201</w:t>
      </w:r>
      <w:r>
        <w:rPr>
          <w:rFonts w:hint="default" w:ascii="Times New Roman" w:hAnsi="Times New Roman" w:eastAsia="Trebuchet MS" w:cs="Times New Roman"/>
          <w:b/>
          <w:sz w:val="24"/>
          <w:szCs w:val="24"/>
          <w:lang w:val="en-US"/>
        </w:rPr>
        <w:t>2</w:t>
      </w:r>
      <w:r>
        <w:rPr>
          <w:rFonts w:hint="default" w:ascii="Times New Roman" w:hAnsi="Times New Roman" w:eastAsia="Trebuchet MS" w:cs="Times New Roman"/>
          <w:b/>
          <w:sz w:val="24"/>
          <w:szCs w:val="24"/>
        </w:rPr>
        <w:t xml:space="preserve"> – Oct, 2013.</w:t>
      </w:r>
    </w:p>
    <w:p>
      <w:pPr>
        <w:jc w:val="both"/>
        <w:rPr>
          <w:rFonts w:hint="default" w:ascii="Times New Roman" w:hAnsi="Times New Roman" w:cs="Times New Roman"/>
          <w:sz w:val="24"/>
          <w:szCs w:val="24"/>
        </w:rPr>
      </w:pPr>
      <w:r>
        <w:rPr>
          <w:rFonts w:hint="default" w:ascii="Times New Roman" w:hAnsi="Times New Roman" w:eastAsia="Trebuchet MS" w:cs="Times New Roman"/>
          <w:b/>
          <w:sz w:val="28"/>
          <w:szCs w:val="28"/>
        </w:rPr>
        <w:t>Designation: Engineer - ESE</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Project I : </w:t>
      </w:r>
      <w:r>
        <w:rPr>
          <w:rFonts w:hint="default" w:ascii="Times New Roman" w:hAnsi="Times New Roman" w:eastAsia="Times New Roman" w:cs="Times New Roman"/>
          <w:b/>
          <w:sz w:val="24"/>
          <w:szCs w:val="24"/>
        </w:rPr>
        <w:t>Synaptics</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Duration: Nov 2012 - Oct 2013</w:t>
      </w: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Project Description</w:t>
      </w:r>
    </w:p>
    <w:p>
      <w:pPr>
        <w:ind w:firstLine="720"/>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This project is for touchpads used in laptops and rugged tablets, mostly developed for DELL laptops. Basically need to develop the protocols and touchpad / screens drivers and test these in the Pre-silicon environments.</w:t>
      </w: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Role and responsibilities:</w:t>
      </w:r>
    </w:p>
    <w:p>
      <w:pPr>
        <w:numPr>
          <w:ilvl w:val="0"/>
          <w:numId w:val="5"/>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Develop and maintain host communication firmware for Touch Screen/Touch Pad products targeted for tablet, and laptops.</w:t>
      </w:r>
    </w:p>
    <w:p>
      <w:pPr>
        <w:numPr>
          <w:ilvl w:val="0"/>
          <w:numId w:val="5"/>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Testing of communication establishment in SIMT4 tool for different protocols like USB, HID-USB, I2C, HID-I2C, PS2 and SMBUS respectively.</w:t>
      </w:r>
    </w:p>
    <w:p>
      <w:pPr>
        <w:numPr>
          <w:ilvl w:val="0"/>
          <w:numId w:val="5"/>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Code Bug fixes found in testing process for protocols and board performance enhancements.</w:t>
      </w:r>
    </w:p>
    <w:p>
      <w:pPr>
        <w:numPr>
          <w:ilvl w:val="0"/>
          <w:numId w:val="5"/>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Test the code in proprietary simulation environment in SIMT4 environment                                                   (pre-silicon development).</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Project II : </w:t>
      </w:r>
      <w:r>
        <w:rPr>
          <w:rFonts w:hint="default" w:ascii="Times New Roman" w:hAnsi="Times New Roman" w:eastAsia="Times New Roman" w:cs="Times New Roman"/>
          <w:b/>
          <w:sz w:val="24"/>
          <w:szCs w:val="24"/>
        </w:rPr>
        <w:t>TI- ARM Board</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Duration: Feb 2013 to June 2013</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Project Description</w:t>
      </w:r>
    </w:p>
    <w:p>
      <w:pPr>
        <w:ind w:firstLine="720"/>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Texas Instruments developed ARM board which was used for Haptic Device developments and in other medical environments. Deploy android OS into the ARM board and test functionalities of all the devices and modules.</w:t>
      </w:r>
      <w:r>
        <w:rPr>
          <w:rFonts w:hint="default" w:ascii="Times New Roman" w:hAnsi="Times New Roman" w:eastAsia="Trebuchet MS" w:cs="Times New Roman"/>
          <w:b/>
          <w:sz w:val="24"/>
          <w:szCs w:val="24"/>
        </w:rPr>
        <w:t xml:space="preserve">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eastAsia="Trebuchet MS" w:cs="Times New Roman"/>
          <w:b w:val="0"/>
          <w:bCs/>
          <w:sz w:val="24"/>
          <w:szCs w:val="24"/>
        </w:rPr>
        <w:t>Role and responsibilities:</w:t>
      </w:r>
    </w:p>
    <w:p>
      <w:pPr>
        <w:jc w:val="both"/>
        <w:rPr>
          <w:rFonts w:hint="default" w:ascii="Times New Roman" w:hAnsi="Times New Roman" w:cs="Times New Roman"/>
          <w:sz w:val="24"/>
          <w:szCs w:val="24"/>
        </w:rPr>
      </w:pPr>
    </w:p>
    <w:p>
      <w:pPr>
        <w:numPr>
          <w:ilvl w:val="0"/>
          <w:numId w:val="6"/>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Test the android image in the board for different functionalities and raise issues.</w:t>
      </w:r>
    </w:p>
    <w:p>
      <w:pPr>
        <w:numPr>
          <w:ilvl w:val="0"/>
          <w:numId w:val="6"/>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Uncovered BUGs while building Image file during the project requirement analysis and product testing.</w:t>
      </w:r>
    </w:p>
    <w:p>
      <w:pPr>
        <w:numPr>
          <w:ilvl w:val="0"/>
          <w:numId w:val="6"/>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Reference Link: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HYPERLINK "https://bugs.launchpad.net/linaro-image-tools/+bug/1135454"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FF"/>
          <w:sz w:val="24"/>
          <w:szCs w:val="24"/>
          <w:u w:val="single"/>
        </w:rPr>
        <w:t>https://bugs.launchpad.net/linaro-image-tools/+bug/1135454</w:t>
      </w:r>
      <w:r>
        <w:rPr>
          <w:rFonts w:hint="default" w:ascii="Times New Roman" w:hAnsi="Times New Roman" w:cs="Times New Roman"/>
          <w:sz w:val="24"/>
          <w:szCs w:val="24"/>
        </w:rPr>
        <w:fldChar w:fldCharType="end"/>
      </w:r>
      <w:r>
        <w:rPr>
          <w:rFonts w:hint="default" w:ascii="Times New Roman" w:hAnsi="Times New Roman" w:eastAsia="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eastAsia="Trebuchet MS"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Environment / Technologies</w:t>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 xml:space="preserve">: </w:t>
      </w:r>
      <w:r>
        <w:rPr>
          <w:rFonts w:hint="default" w:ascii="Times New Roman" w:hAnsi="Times New Roman" w:eastAsia="Times New Roman" w:cs="Times New Roman"/>
          <w:sz w:val="24"/>
          <w:szCs w:val="24"/>
        </w:rPr>
        <w:t>Windows / Linux.</w:t>
      </w:r>
    </w:p>
    <w:p>
      <w:pPr>
        <w:jc w:val="both"/>
        <w:rPr>
          <w:rFonts w:hint="default" w:ascii="Times New Roman" w:hAnsi="Times New Roman" w:cs="Times New Roman"/>
          <w:sz w:val="24"/>
          <w:szCs w:val="24"/>
        </w:rPr>
      </w:pPr>
      <w:r>
        <w:rPr>
          <w:rFonts w:hint="default" w:ascii="Times New Roman" w:hAnsi="Times New Roman" w:eastAsia="Trebuchet MS" w:cs="Times New Roman"/>
          <w:b/>
          <w:sz w:val="24"/>
          <w:szCs w:val="24"/>
        </w:rPr>
        <w:t>Protocols</w:t>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ab/>
      </w:r>
      <w:r>
        <w:rPr>
          <w:rFonts w:hint="default" w:ascii="Times New Roman" w:hAnsi="Times New Roman" w:eastAsia="Trebuchet MS" w:cs="Times New Roman"/>
          <w:b/>
          <w:sz w:val="24"/>
          <w:szCs w:val="24"/>
        </w:rPr>
        <w:t xml:space="preserve">           : </w:t>
      </w:r>
      <w:r>
        <w:rPr>
          <w:rFonts w:hint="default" w:ascii="Times New Roman" w:hAnsi="Times New Roman" w:eastAsia="Times New Roman" w:cs="Times New Roman"/>
          <w:sz w:val="24"/>
          <w:szCs w:val="24"/>
        </w:rPr>
        <w:t>RS 232, RS 485, I2C, SPI.</w:t>
      </w:r>
    </w:p>
    <w:p>
      <w:pPr>
        <w:jc w:val="both"/>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Trebuchet MS" w:cs="Times New Roman"/>
          <w:b/>
          <w:sz w:val="28"/>
          <w:szCs w:val="28"/>
          <w:u w:val="single"/>
        </w:rPr>
        <w:t>Trainings attended</w:t>
      </w:r>
    </w:p>
    <w:p>
      <w:pPr>
        <w:numPr>
          <w:ilvl w:val="0"/>
          <w:numId w:val="0"/>
        </w:numPr>
        <w:ind w:left="360" w:leftChars="0"/>
        <w:contextualSpacing/>
        <w:rPr>
          <w:rFonts w:hint="default" w:ascii="Times New Roman" w:hAnsi="Times New Roman" w:cs="Times New Roman"/>
          <w:sz w:val="24"/>
          <w:szCs w:val="24"/>
          <w:u w:val="none"/>
        </w:rPr>
      </w:pPr>
    </w:p>
    <w:p>
      <w:pPr>
        <w:numPr>
          <w:ilvl w:val="0"/>
          <w:numId w:val="7"/>
        </w:numPr>
        <w:ind w:left="720" w:hanging="360"/>
        <w:contextualSpacing/>
        <w:rPr>
          <w:rFonts w:hint="default" w:ascii="Times New Roman" w:hAnsi="Times New Roman" w:cs="Times New Roman"/>
          <w:sz w:val="24"/>
          <w:szCs w:val="24"/>
          <w:u w:val="none"/>
        </w:rPr>
      </w:pPr>
      <w:r>
        <w:rPr>
          <w:rFonts w:hint="default" w:ascii="Times New Roman" w:hAnsi="Times New Roman" w:cs="Times New Roman"/>
          <w:sz w:val="24"/>
          <w:szCs w:val="24"/>
          <w:lang w:val="en-US"/>
        </w:rPr>
        <w:t xml:space="preserve">Trained and </w:t>
      </w:r>
      <w:r>
        <w:rPr>
          <w:rFonts w:hint="default" w:ascii="Times New Roman" w:hAnsi="Times New Roman" w:cs="Times New Roman"/>
          <w:b/>
          <w:bCs/>
          <w:sz w:val="24"/>
          <w:szCs w:val="24"/>
          <w:lang w:val="en-US"/>
        </w:rPr>
        <w:t>Certified ITIL foundation.</w:t>
      </w:r>
    </w:p>
    <w:p>
      <w:pPr>
        <w:numPr>
          <w:ilvl w:val="0"/>
          <w:numId w:val="7"/>
        </w:numPr>
        <w:ind w:left="720" w:hanging="360"/>
        <w:contextualSpacing/>
        <w:rPr>
          <w:rFonts w:hint="default" w:ascii="Times New Roman" w:hAnsi="Times New Roman" w:cs="Times New Roman"/>
          <w:sz w:val="24"/>
          <w:szCs w:val="24"/>
          <w:u w:val="none"/>
        </w:rPr>
      </w:pPr>
      <w:r>
        <w:rPr>
          <w:rFonts w:hint="default" w:ascii="Times New Roman" w:hAnsi="Times New Roman" w:cs="Times New Roman"/>
          <w:sz w:val="24"/>
          <w:szCs w:val="24"/>
        </w:rPr>
        <w:t>Attended 6S training conducted in CYIENT and achieved Certified 4 Star ratings.</w:t>
      </w:r>
    </w:p>
    <w:p>
      <w:pPr>
        <w:numPr>
          <w:ilvl w:val="0"/>
          <w:numId w:val="7"/>
        </w:numPr>
        <w:ind w:left="720" w:hanging="360"/>
        <w:contextualSpacing/>
        <w:rPr>
          <w:rFonts w:hint="default" w:ascii="Times New Roman" w:hAnsi="Times New Roman" w:cs="Times New Roman"/>
          <w:sz w:val="24"/>
          <w:szCs w:val="24"/>
          <w:u w:val="none"/>
        </w:rPr>
      </w:pPr>
      <w:r>
        <w:rPr>
          <w:rFonts w:hint="default" w:ascii="Times New Roman" w:hAnsi="Times New Roman" w:cs="Times New Roman"/>
          <w:sz w:val="24"/>
          <w:szCs w:val="24"/>
          <w:lang w:val="en-US"/>
        </w:rPr>
        <w:t>Attending AWS and Chef / puppet / Ansible and Docker training's online sessions.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eastAsia="Trebuchet MS" w:cs="Times New Roman"/>
          <w:b/>
          <w:sz w:val="28"/>
          <w:szCs w:val="28"/>
          <w:u w:val="single"/>
        </w:rPr>
        <w:t>Qualification</w:t>
      </w:r>
      <w:r>
        <w:rPr>
          <w:rFonts w:hint="default" w:ascii="Times New Roman" w:hAnsi="Times New Roman" w:eastAsia="Trebuchet MS" w:cs="Times New Roman"/>
          <w:b/>
          <w:sz w:val="24"/>
          <w:szCs w:val="24"/>
        </w:rPr>
        <w:t xml:space="preserve"> </w:t>
      </w:r>
    </w:p>
    <w:p>
      <w:pPr>
        <w:spacing w:line="276" w:lineRule="auto"/>
        <w:ind w:left="720" w:firstLine="0"/>
        <w:rPr>
          <w:rFonts w:hint="default" w:ascii="Times New Roman" w:hAnsi="Times New Roman" w:cs="Times New Roman"/>
          <w:sz w:val="24"/>
          <w:szCs w:val="24"/>
        </w:rPr>
      </w:pPr>
    </w:p>
    <w:p>
      <w:pPr>
        <w:numPr>
          <w:ilvl w:val="0"/>
          <w:numId w:val="8"/>
        </w:numPr>
        <w:spacing w:line="276" w:lineRule="auto"/>
        <w:ind w:left="720" w:hanging="360"/>
        <w:contextualSpacing/>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B.Tech Electronics and Communications, TRR College of Engineering, affiliated to JNTU University.</w:t>
      </w:r>
    </w:p>
    <w:p>
      <w:pPr>
        <w:numPr>
          <w:ilvl w:val="0"/>
          <w:numId w:val="8"/>
        </w:numPr>
        <w:spacing w:line="276" w:lineRule="auto"/>
        <w:ind w:left="720" w:hanging="360"/>
        <w:contextualSpacing/>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Diploma in Electronics and Communications from VMR Polytechnic (SBTET)</w:t>
      </w:r>
      <w:r>
        <w:rPr>
          <w:rFonts w:hint="default" w:ascii="Times New Roman" w:hAnsi="Times New Roman" w:eastAsia="Times New Roman" w:cs="Times New Roman"/>
          <w:sz w:val="24"/>
          <w:szCs w:val="24"/>
          <w:lang w:val="en-US"/>
        </w:rPr>
        <w:t>.</w:t>
      </w:r>
    </w:p>
    <w:sectPr>
      <w:headerReference r:id="rId3" w:type="default"/>
      <w:footerReference r:id="rId4" w:type="default"/>
      <w:pgSz w:w="12240" w:h="15840"/>
      <w:pgMar w:top="1440" w:right="1440" w:bottom="1440" w:left="144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Arial" w:hAnsi="Arial" w:eastAsia="SimSun" w:cs="Arial"/>
        <w:kern w:val="2"/>
        <w:sz w:val="20"/>
        <w:lang w:val="en-US" w:eastAsia="zh-CN" w:bidi="ar-SA"/>
      </w:rPr>
      <w:pict>
        <v:shape id="Text Box1" o:spid="_x0000_s4097" o:spt="202" type="#_x0000_t202" style="position:absolute;left:0pt;margin-top:0pt;height:144pt;width:144pt;mso-position-horizontal:right;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lang w:val="en-US"/>
                  </w:rPr>
                </w:pPr>
                <w:r>
                  <w:rPr>
                    <w:sz w:val="18"/>
                    <w:lang w:val="en-US"/>
                  </w:rPr>
                  <w:t xml:space="preserve">Page </w:t>
                </w: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r>
                  <w:rPr>
                    <w:sz w:val="18"/>
                    <w:lang w:val="en-US"/>
                  </w:rPr>
                  <w:t xml:space="preserve"> of </w:t>
                </w:r>
                <w:r>
                  <w:rPr>
                    <w:sz w:val="18"/>
                    <w:lang w:val="en-US"/>
                  </w:rPr>
                  <w:fldChar w:fldCharType="begin"/>
                </w:r>
                <w:r>
                  <w:rPr>
                    <w:sz w:val="18"/>
                    <w:lang w:val="en-US"/>
                  </w:rPr>
                  <w:instrText xml:space="preserve"> NUMPAGES  \* MERGEFORMAT </w:instrText>
                </w:r>
                <w:r>
                  <w:rPr>
                    <w:sz w:val="18"/>
                    <w:lang w:val="en-US"/>
                  </w:rPr>
                  <w:fldChar w:fldCharType="separate"/>
                </w:r>
                <w:r>
                  <w:rPr>
                    <w:sz w:val="18"/>
                    <w:lang w:val="en-US"/>
                  </w:rPr>
                  <w:t>4</w:t>
                </w:r>
                <w:r>
                  <w:rPr>
                    <w:sz w:val="18"/>
                    <w:lang w:val="en-US"/>
                  </w:rPr>
                  <w:fldChar w:fldCharType="end"/>
                </w:r>
              </w:p>
            </w:txbxContent>
          </v:textbox>
        </v:shape>
      </w:pict>
    </w:r>
    <w:r>
      <w:rPr>
        <w:color w:val="999999"/>
        <w:sz w:val="20"/>
        <w:szCs w:val="20"/>
      </w:rPr>
      <w:t xml:space="preserve">  </w:t>
    </w:r>
    <w:r>
      <w:rPr>
        <w:sz w:val="20"/>
        <w:szCs w:val="20"/>
      </w:rPr>
      <w:t xml:space="preserve">                                   </w:t>
    </w:r>
    <w:r>
      <w:rPr>
        <w:sz w:val="20"/>
        <w:szCs w:val="20"/>
      </w:rPr>
      <w:tab/>
    </w:r>
    <w:r>
      <w:rPr>
        <w:rFonts w:ascii="Calibri" w:hAnsi="Calibri" w:eastAsia="Calibri" w:cs="Calibri"/>
        <w:sz w:val="20"/>
        <w:szCs w:val="20"/>
      </w:rPr>
      <w:tab/>
    </w:r>
  </w:p>
  <w:p>
    <w:pPr>
      <w:ind w:left="1440" w:firstLine="720"/>
    </w:pPr>
    <w:r>
      <w:rPr>
        <w:rFonts w:ascii="Verdana" w:hAnsi="Verdana" w:eastAsia="Verdana" w:cs="Verdana"/>
        <w:sz w:val="16"/>
        <w:szCs w:val="16"/>
      </w:rPr>
      <w:t xml:space="preserve">                                      -Resume-                                          </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pPr>
      <w:ind w:left="0" w:firstLine="0"/>
      <w:rPr>
        <w:rFonts w:ascii="Calibri" w:hAnsi="Calibri" w:eastAsia="Calibri" w:cs="Calibri"/>
        <w:lang w:val="en-US"/>
      </w:rPr>
    </w:pPr>
    <w:r>
      <w:rPr>
        <w:rFonts w:ascii="Calibri" w:hAnsi="Calibri" w:eastAsia="Calibri" w:cs="Calibri"/>
      </w:rPr>
      <w:t>Raj Kiran Mulugu</w:t>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tab/>
    </w:r>
    <w:r>
      <w:rPr>
        <w:rFonts w:ascii="Calibri" w:hAnsi="Calibri" w:eastAsia="Calibri" w:cs="Calibri"/>
        <w:lang w:val="en-US"/>
      </w:rPr>
      <w:fldChar w:fldCharType="begin"/>
    </w:r>
    <w:r>
      <w:rPr>
        <w:rFonts w:ascii="Calibri" w:hAnsi="Calibri" w:eastAsia="Calibri" w:cs="Calibri"/>
        <w:lang w:val="en-US"/>
      </w:rPr>
      <w:instrText xml:space="preserve"> HYPERLINK "mailto:rkmulugu@outlook.com" </w:instrText>
    </w:r>
    <w:r>
      <w:rPr>
        <w:rFonts w:ascii="Calibri" w:hAnsi="Calibri" w:eastAsia="Calibri" w:cs="Calibri"/>
        <w:lang w:val="en-US"/>
      </w:rPr>
      <w:fldChar w:fldCharType="separate"/>
    </w:r>
    <w:r>
      <w:rPr>
        <w:rStyle w:val="12"/>
        <w:rFonts w:ascii="Calibri" w:hAnsi="Calibri" w:eastAsia="Calibri" w:cs="Calibri"/>
        <w:lang w:val="en-US"/>
      </w:rPr>
      <w:t>rkmulugu@outlook.com</w:t>
    </w:r>
    <w:r>
      <w:rPr>
        <w:rFonts w:ascii="Calibri" w:hAnsi="Calibri" w:eastAsia="Calibri" w:cs="Calibri"/>
        <w:lang w:val="en-US"/>
      </w:rPr>
      <w:fldChar w:fldCharType="end"/>
    </w:r>
  </w:p>
  <w:p>
    <w:pPr>
      <w:ind w:left="6480" w:leftChars="0" w:firstLine="720" w:firstLineChars="0"/>
    </w:pPr>
    <w:r>
      <w:rPr>
        <w:rFonts w:ascii="Calibri" w:hAnsi="Calibri" w:eastAsia="Calibri" w:cs="Calibri"/>
        <w:lang w:val="en-US"/>
      </w:rPr>
      <w:t>9866415763</w:t>
    </w: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
    <w:nsid w:val="00000001"/>
    <w:multiLevelType w:val="multilevel"/>
    <w:tmpl w:val="00000001"/>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
    <w:nsid w:val="00000002"/>
    <w:multiLevelType w:val="multilevel"/>
    <w:tmpl w:val="00000002"/>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3">
    <w:nsid w:val="00000003"/>
    <w:multiLevelType w:val="multilevel"/>
    <w:tmpl w:val="00000003"/>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4">
    <w:nsid w:val="00000004"/>
    <w:multiLevelType w:val="multilevel"/>
    <w:tmpl w:val="00000004"/>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5">
    <w:nsid w:val="00000005"/>
    <w:multiLevelType w:val="multilevel"/>
    <w:tmpl w:val="00000005"/>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6">
    <w:nsid w:val="00000006"/>
    <w:multiLevelType w:val="multilevel"/>
    <w:tmpl w:val="00000006"/>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7">
    <w:nsid w:val="00000007"/>
    <w:multiLevelType w:val="multilevel"/>
    <w:tmpl w:val="00000007"/>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compressPunctuation"/>
  <w:hdrShapeDefaults>
    <o:shapelayout v:ext="edit">
      <o:idmap v:ext="edit" data="3,4"/>
    </o:shapelayout>
  </w:hdrShapeDefaults>
  <w:compat>
    <w:spaceForUL/>
    <w:doNotLeaveBackslashAlone/>
    <w:ulTrailSpace/>
    <w:doNotExpandShiftReturn/>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556C3A"/>
    <w:rsid w:val="03D87C25"/>
    <w:rsid w:val="057C4CB4"/>
    <w:rsid w:val="0912727D"/>
    <w:rsid w:val="0A243256"/>
    <w:rsid w:val="0A38431B"/>
    <w:rsid w:val="0A926DFF"/>
    <w:rsid w:val="0BCA7F3F"/>
    <w:rsid w:val="178365EC"/>
    <w:rsid w:val="191B23AD"/>
    <w:rsid w:val="224527A8"/>
    <w:rsid w:val="23D677A4"/>
    <w:rsid w:val="24091959"/>
    <w:rsid w:val="25731599"/>
    <w:rsid w:val="26066892"/>
    <w:rsid w:val="262D3498"/>
    <w:rsid w:val="2853362A"/>
    <w:rsid w:val="295A1430"/>
    <w:rsid w:val="2A6C533A"/>
    <w:rsid w:val="2A6E6ADF"/>
    <w:rsid w:val="31EB4C80"/>
    <w:rsid w:val="34457AE1"/>
    <w:rsid w:val="36A95954"/>
    <w:rsid w:val="38B40AD0"/>
    <w:rsid w:val="3AD727D4"/>
    <w:rsid w:val="3D876FFE"/>
    <w:rsid w:val="3E0C60D8"/>
    <w:rsid w:val="42812BA6"/>
    <w:rsid w:val="45B751F0"/>
    <w:rsid w:val="47450AE9"/>
    <w:rsid w:val="49BA1242"/>
    <w:rsid w:val="4B363EBE"/>
    <w:rsid w:val="4CB753E6"/>
    <w:rsid w:val="4D461CA1"/>
    <w:rsid w:val="50C71413"/>
    <w:rsid w:val="537918F0"/>
    <w:rsid w:val="558771F3"/>
    <w:rsid w:val="56762A3C"/>
    <w:rsid w:val="56774A98"/>
    <w:rsid w:val="5D5A380E"/>
    <w:rsid w:val="5F4465E9"/>
    <w:rsid w:val="648E0543"/>
    <w:rsid w:val="64F51F5B"/>
    <w:rsid w:val="6729580C"/>
    <w:rsid w:val="6B4E6F59"/>
    <w:rsid w:val="6FAF7493"/>
    <w:rsid w:val="705029E4"/>
    <w:rsid w:val="77912DC9"/>
    <w:rsid w:val="7A226495"/>
    <w:rsid w:val="7C4B391B"/>
    <w:rsid w:val="7D33160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Arial" w:hAnsi="Arial" w:eastAsia="SimSun" w:cs="Arial"/>
      <w:kern w:val="2"/>
      <w:sz w:val="21"/>
      <w:lang w:val="en-US" w:eastAsia="zh-CN" w:bidi="ar-SA"/>
    </w:rPr>
  </w:style>
  <w:style w:type="paragraph" w:styleId="2">
    <w:name w:val="heading 1"/>
    <w:basedOn w:val="3"/>
    <w:next w:val="3"/>
    <w:uiPriority w:val="0"/>
    <w:pPr>
      <w:keepNext/>
      <w:keepLines/>
      <w:spacing w:before="400" w:after="120"/>
      <w:contextualSpacing/>
    </w:pPr>
    <w:rPr>
      <w:sz w:val="40"/>
      <w:szCs w:val="40"/>
    </w:rPr>
  </w:style>
  <w:style w:type="paragraph" w:styleId="4">
    <w:name w:val="heading 2"/>
    <w:basedOn w:val="3"/>
    <w:next w:val="3"/>
    <w:uiPriority w:val="0"/>
    <w:pPr>
      <w:keepNext/>
      <w:keepLines/>
      <w:spacing w:before="360" w:after="120"/>
      <w:contextualSpacing/>
    </w:pPr>
    <w:rPr>
      <w:sz w:val="32"/>
      <w:szCs w:val="32"/>
    </w:rPr>
  </w:style>
  <w:style w:type="paragraph" w:styleId="5">
    <w:name w:val="heading 3"/>
    <w:basedOn w:val="3"/>
    <w:next w:val="3"/>
    <w:uiPriority w:val="0"/>
    <w:pPr>
      <w:keepNext/>
      <w:keepLines/>
      <w:spacing w:before="320" w:after="80"/>
      <w:contextualSpacing/>
    </w:pPr>
    <w:rPr>
      <w:color w:val="434343"/>
      <w:sz w:val="28"/>
      <w:szCs w:val="28"/>
    </w:rPr>
  </w:style>
  <w:style w:type="paragraph" w:styleId="6">
    <w:name w:val="heading 4"/>
    <w:basedOn w:val="3"/>
    <w:next w:val="3"/>
    <w:uiPriority w:val="0"/>
    <w:pPr>
      <w:keepNext/>
      <w:keepLines/>
      <w:spacing w:before="280" w:after="80"/>
      <w:contextualSpacing/>
    </w:pPr>
    <w:rPr>
      <w:color w:val="666666"/>
      <w:sz w:val="24"/>
      <w:szCs w:val="24"/>
    </w:rPr>
  </w:style>
  <w:style w:type="paragraph" w:styleId="7">
    <w:name w:val="heading 5"/>
    <w:basedOn w:val="3"/>
    <w:next w:val="3"/>
    <w:uiPriority w:val="0"/>
    <w:pPr>
      <w:keepNext/>
      <w:keepLines/>
      <w:spacing w:before="240" w:after="80"/>
      <w:contextualSpacing/>
    </w:pPr>
    <w:rPr>
      <w:color w:val="666666"/>
      <w:sz w:val="22"/>
      <w:szCs w:val="22"/>
    </w:rPr>
  </w:style>
  <w:style w:type="paragraph" w:styleId="8">
    <w:name w:val="heading 6"/>
    <w:basedOn w:val="3"/>
    <w:next w:val="3"/>
    <w:uiPriority w:val="0"/>
    <w:pPr>
      <w:keepNext/>
      <w:keepLines/>
      <w:spacing w:before="240" w:after="80"/>
      <w:contextualSpacing/>
    </w:pPr>
    <w:rPr>
      <w:i/>
      <w:color w:val="666666"/>
      <w:sz w:val="22"/>
      <w:szCs w:val="22"/>
    </w:rPr>
  </w:style>
  <w:style w:type="character" w:default="1" w:styleId="11">
    <w:name w:val="Default Paragraph Font"/>
    <w:unhideWhenUsed/>
    <w:uiPriority w:val="99"/>
  </w:style>
  <w:style w:type="table" w:default="1" w:styleId="13">
    <w:name w:val="Normal Table"/>
    <w:unhideWhenUsed/>
    <w:uiPriority w:val="99"/>
    <w:tblPr>
      <w:tblLayout w:type="fixed"/>
      <w:tblCellMar>
        <w:top w:w="0" w:type="dxa"/>
        <w:left w:w="108" w:type="dxa"/>
        <w:bottom w:w="0" w:type="dxa"/>
        <w:right w:w="108" w:type="dxa"/>
      </w:tblCellMar>
    </w:tblPr>
  </w:style>
  <w:style w:type="paragraph" w:customStyle="1" w:styleId="3">
    <w:name w:val="normal"/>
    <w:qFormat/>
    <w:uiPriority w:val="0"/>
    <w:rPr>
      <w:rFonts w:ascii="Arial" w:hAnsi="Arial" w:eastAsia="Arial" w:cs="Arial"/>
      <w:lang w:val="en-US" w:eastAsia="zh-CN" w:bidi="ar-SA"/>
    </w:rPr>
  </w:style>
  <w:style w:type="paragraph" w:styleId="9">
    <w:name w:val="Subtitle"/>
    <w:basedOn w:val="3"/>
    <w:next w:val="3"/>
    <w:uiPriority w:val="0"/>
    <w:pPr>
      <w:keepNext/>
      <w:keepLines/>
      <w:spacing w:before="0" w:after="320"/>
      <w:contextualSpacing/>
    </w:pPr>
    <w:rPr>
      <w:rFonts w:ascii="Arial" w:hAnsi="Arial" w:eastAsia="Arial" w:cs="Arial"/>
      <w:color w:val="666666"/>
      <w:sz w:val="30"/>
      <w:szCs w:val="30"/>
    </w:rPr>
  </w:style>
  <w:style w:type="paragraph" w:styleId="10">
    <w:name w:val="Title"/>
    <w:basedOn w:val="3"/>
    <w:next w:val="3"/>
    <w:uiPriority w:val="0"/>
    <w:pPr>
      <w:keepNext/>
      <w:keepLines/>
      <w:spacing w:before="0" w:after="60"/>
      <w:contextualSpacing/>
    </w:pPr>
    <w:rPr>
      <w:sz w:val="52"/>
      <w:szCs w:val="52"/>
    </w:rPr>
  </w:style>
  <w:style w:type="character" w:styleId="12">
    <w:name w:val="Hyperlink"/>
    <w:basedOn w:val="11"/>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2016-11-22T15:11:00Z</dcterms:created>
  <dc:creator>kmulugu</dc:creator>
  <cp:lastModifiedBy>kmulugu</cp:lastModifiedBy>
  <dcterms:modified xsi:type="dcterms:W3CDTF">2017-02-20T07:52:11Z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